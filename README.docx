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5BCF46EA" w14:textId="77777777" w:rsidTr="00A6783B">
        <w:trPr>
          <w:trHeight w:val="270"/>
          <w:jc w:val="center"/>
        </w:trPr>
        <w:tc>
          <w:tcPr>
            <w:tcW w:w="10800" w:type="dxa"/>
          </w:tcPr>
          <w:p w14:paraId="543A4E00" w14:textId="0E040473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</w:p>
        </w:tc>
      </w:tr>
      <w:tr w:rsidR="00615018" w:rsidRPr="0041428F" w14:paraId="3D9A73C3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977A24F" w14:textId="1D76569A" w:rsidR="003E24DF" w:rsidRPr="0041428F" w:rsidRDefault="00F36088" w:rsidP="00A66B18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61312" behindDoc="1" locked="0" layoutInCell="1" allowOverlap="1" wp14:anchorId="1C81128A" wp14:editId="0CBF3B7C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-1710055</wp:posOffset>
                  </wp:positionV>
                  <wp:extent cx="1496060" cy="791210"/>
                  <wp:effectExtent l="0" t="0" r="8890" b="8890"/>
                  <wp:wrapNone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Branca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060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957C91E" w14:textId="475EDDF8" w:rsidR="00A66B18" w:rsidRDefault="00F36088"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3047EF5" wp14:editId="67F6D160">
                <wp:simplePos x="0" y="0"/>
                <wp:positionH relativeFrom="margin">
                  <wp:align>center</wp:align>
                </wp:positionH>
                <wp:positionV relativeFrom="paragraph">
                  <wp:posOffset>-2334863</wp:posOffset>
                </wp:positionV>
                <wp:extent cx="8248650" cy="3030070"/>
                <wp:effectExtent l="0" t="0" r="0" b="0"/>
                <wp:wrapNone/>
                <wp:docPr id="19" name="Graphic 17" descr="Curved accent shapes that collectively build the header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65CEA" id="Graphic 17" o:spid="_x0000_s1026" alt="Curved accent shapes that collectively build the header design" style="position:absolute;margin-left:0;margin-top:-183.85pt;width:649.5pt;height:238.6pt;z-index:-251657216;mso-position-horizontal:center;mso-position-horizontal-relative:margin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margin"/>
              </v:group>
            </w:pict>
          </mc:Fallback>
        </mc:AlternateContent>
      </w:r>
    </w:p>
    <w:p w14:paraId="13D1277F" w14:textId="4D218D85" w:rsidR="00F36088" w:rsidRDefault="00F36088" w:rsidP="00A66B18">
      <w:pPr>
        <w:rPr>
          <w:color w:val="000000" w:themeColor="text1"/>
        </w:rPr>
      </w:pPr>
    </w:p>
    <w:p w14:paraId="3DEB8125" w14:textId="39A832F1" w:rsidR="00F36088" w:rsidRDefault="00F36088" w:rsidP="00A66B18">
      <w:pPr>
        <w:rPr>
          <w:color w:val="000000" w:themeColor="text1"/>
        </w:rPr>
      </w:pPr>
    </w:p>
    <w:p w14:paraId="482EFFD0" w14:textId="77777777" w:rsidR="00F36088" w:rsidRPr="00F36088" w:rsidRDefault="00F36088" w:rsidP="00F36088">
      <w:pPr>
        <w:rPr>
          <w:b/>
          <w:color w:val="000000" w:themeColor="text1"/>
          <w:sz w:val="40"/>
          <w:szCs w:val="40"/>
          <w:lang w:val="pt-BR"/>
        </w:rPr>
      </w:pPr>
      <w:r w:rsidRPr="00F36088">
        <w:rPr>
          <w:b/>
          <w:color w:val="000000" w:themeColor="text1"/>
          <w:sz w:val="40"/>
          <w:szCs w:val="40"/>
          <w:lang w:val="pt-BR"/>
        </w:rPr>
        <w:t>Projeto Portal do Aluno</w:t>
      </w:r>
    </w:p>
    <w:p w14:paraId="407D2F30" w14:textId="5DBA1E73" w:rsidR="00A66B18" w:rsidRPr="00F36088" w:rsidRDefault="00F36088" w:rsidP="00F36088">
      <w:pPr>
        <w:rPr>
          <w:lang w:val="pt-BR"/>
        </w:rPr>
      </w:pPr>
      <w:r w:rsidRPr="00F36088">
        <w:rPr>
          <w:lang w:val="pt-BR"/>
        </w:rPr>
        <w:t>Olá</w:t>
      </w:r>
      <w:r w:rsidR="00A66B18" w:rsidRPr="00F36088">
        <w:rPr>
          <w:lang w:val="pt-BR"/>
        </w:rPr>
        <w:t xml:space="preserve"> ,</w:t>
      </w:r>
    </w:p>
    <w:p w14:paraId="54C0C81A" w14:textId="09DA449E" w:rsidR="00A66B18" w:rsidRDefault="00F36088" w:rsidP="00F36088">
      <w:pPr>
        <w:rPr>
          <w:lang w:val="pt-BR"/>
        </w:rPr>
      </w:pPr>
      <w:r w:rsidRPr="00F36088">
        <w:rPr>
          <w:lang w:val="pt-BR"/>
        </w:rPr>
        <w:t>Primeiramente quero ag</w:t>
      </w:r>
      <w:r>
        <w:rPr>
          <w:lang w:val="pt-BR"/>
        </w:rPr>
        <w:t>radecer pela oportunidade de parcipar desse processo seletivo, pois mesmo não conseguindo a vaga, foi muito bom trabalho no projeto.</w:t>
      </w:r>
    </w:p>
    <w:p w14:paraId="15870C69" w14:textId="62D8335E" w:rsidR="00F36088" w:rsidRDefault="00F36088" w:rsidP="00F36088">
      <w:pPr>
        <w:rPr>
          <w:lang w:val="pt-BR"/>
        </w:rPr>
      </w:pPr>
      <w:r>
        <w:rPr>
          <w:lang w:val="pt-BR"/>
        </w:rPr>
        <w:t>Essa semana foi muito corrida, estava com 2 sites pra entregar e não tive tempo de pegar muito nesse projeto, mais fiz o que pude, concluindo o máximo que deu até essa hora, que já ta quase acabando o prazo de entrega.</w:t>
      </w:r>
    </w:p>
    <w:p w14:paraId="1B377B7C" w14:textId="0590238F" w:rsidR="00F36088" w:rsidRDefault="00F36088" w:rsidP="00F36088">
      <w:pPr>
        <w:rPr>
          <w:lang w:val="pt-BR"/>
        </w:rPr>
      </w:pPr>
      <w:r>
        <w:rPr>
          <w:lang w:val="pt-BR"/>
        </w:rPr>
        <w:t>Peço desculpas por falhas ou algumas faltas de autenticações.</w:t>
      </w:r>
    </w:p>
    <w:p w14:paraId="14F5B5BA" w14:textId="77777777" w:rsidR="00F36088" w:rsidRPr="00202A9B" w:rsidRDefault="00F36088" w:rsidP="00F36088">
      <w:pPr>
        <w:pStyle w:val="Closing"/>
        <w:spacing w:after="100" w:afterAutospacing="1"/>
        <w:rPr>
          <w:b/>
          <w:sz w:val="40"/>
          <w:szCs w:val="40"/>
          <w:lang w:val="pt-BR"/>
        </w:rPr>
      </w:pPr>
      <w:r w:rsidRPr="00202A9B">
        <w:rPr>
          <w:b/>
          <w:sz w:val="40"/>
          <w:szCs w:val="40"/>
          <w:lang w:val="pt-BR"/>
        </w:rPr>
        <w:t>Rodando o Projeto</w:t>
      </w:r>
    </w:p>
    <w:p w14:paraId="2C4C1223" w14:textId="7A2FEDF8" w:rsidR="00202A9B" w:rsidRDefault="00202A9B" w:rsidP="00202A9B">
      <w:r w:rsidRPr="00202A9B">
        <w:t xml:space="preserve">O </w:t>
      </w:r>
      <w:proofErr w:type="spellStart"/>
      <w:r w:rsidRPr="00202A9B">
        <w:t>projeto</w:t>
      </w:r>
      <w:proofErr w:type="spellEnd"/>
      <w:r w:rsidRPr="00202A9B">
        <w:t xml:space="preserve"> </w:t>
      </w:r>
      <w:proofErr w:type="spellStart"/>
      <w:r w:rsidRPr="00202A9B">
        <w:t>está</w:t>
      </w:r>
      <w:proofErr w:type="spellEnd"/>
      <w:r w:rsidRPr="00202A9B">
        <w:t xml:space="preserve"> </w:t>
      </w:r>
      <w:proofErr w:type="spellStart"/>
      <w:r w:rsidRPr="00202A9B">
        <w:t>dividido</w:t>
      </w:r>
      <w:proofErr w:type="spellEnd"/>
      <w:r w:rsidRPr="00202A9B">
        <w:t xml:space="preserve"> </w:t>
      </w:r>
      <w:proofErr w:type="spellStart"/>
      <w:r w:rsidRPr="00202A9B">
        <w:t>em</w:t>
      </w:r>
      <w:proofErr w:type="spellEnd"/>
      <w:r w:rsidRPr="00202A9B">
        <w:t xml:space="preserve"> </w:t>
      </w:r>
      <w:proofErr w:type="spellStart"/>
      <w:r w:rsidRPr="00202A9B">
        <w:t>duas</w:t>
      </w:r>
      <w:proofErr w:type="spellEnd"/>
      <w:r w:rsidRPr="00202A9B">
        <w:t xml:space="preserve"> pastas, </w:t>
      </w:r>
      <w:proofErr w:type="spellStart"/>
      <w:r w:rsidRPr="00202A9B">
        <w:t>uma</w:t>
      </w:r>
      <w:proofErr w:type="spellEnd"/>
      <w:r w:rsidRPr="00202A9B">
        <w:t xml:space="preserve"> com o portal, e </w:t>
      </w:r>
      <w:proofErr w:type="gramStart"/>
      <w:r w:rsidRPr="00202A9B">
        <w:t>a</w:t>
      </w:r>
      <w:proofErr w:type="gramEnd"/>
      <w:r w:rsidRPr="00202A9B">
        <w:t xml:space="preserve"> </w:t>
      </w:r>
      <w:proofErr w:type="spellStart"/>
      <w:r w:rsidRPr="00202A9B">
        <w:t>outra</w:t>
      </w:r>
      <w:proofErr w:type="spellEnd"/>
      <w:r w:rsidRPr="00202A9B">
        <w:t xml:space="preserve"> com o </w:t>
      </w:r>
      <w:proofErr w:type="spellStart"/>
      <w:r w:rsidRPr="00202A9B">
        <w:t>projeto</w:t>
      </w:r>
      <w:proofErr w:type="spellEnd"/>
      <w:r w:rsidRPr="00202A9B">
        <w:t xml:space="preserve"> da </w:t>
      </w:r>
      <w:proofErr w:type="spellStart"/>
      <w:r w:rsidRPr="00202A9B">
        <w:t>api</w:t>
      </w:r>
      <w:proofErr w:type="spellEnd"/>
      <w:r w:rsidRPr="00202A9B">
        <w:t xml:space="preserve"> </w:t>
      </w:r>
      <w:proofErr w:type="spellStart"/>
      <w:r w:rsidRPr="00202A9B">
        <w:t>desenvolvida</w:t>
      </w:r>
      <w:proofErr w:type="spellEnd"/>
      <w:r w:rsidRPr="00202A9B">
        <w:t xml:space="preserve"> </w:t>
      </w:r>
      <w:proofErr w:type="spellStart"/>
      <w:r w:rsidRPr="00202A9B">
        <w:t>em</w:t>
      </w:r>
      <w:proofErr w:type="spellEnd"/>
      <w:r w:rsidRPr="00202A9B">
        <w:t xml:space="preserve"> </w:t>
      </w:r>
      <w:proofErr w:type="spellStart"/>
      <w:r w:rsidRPr="00202A9B">
        <w:t>laravel</w:t>
      </w:r>
      <w:proofErr w:type="spellEnd"/>
      <w:r w:rsidRPr="00202A9B">
        <w:t>.</w:t>
      </w:r>
    </w:p>
    <w:p w14:paraId="1BC93A02" w14:textId="3BCBACE8" w:rsidR="00202A9B" w:rsidRDefault="00202A9B" w:rsidP="00202A9B">
      <w:pPr>
        <w:rPr>
          <w:lang w:val="pt-BR"/>
        </w:rPr>
      </w:pPr>
      <w:r w:rsidRPr="00202A9B">
        <w:rPr>
          <w:lang w:val="pt-BR"/>
        </w:rPr>
        <w:t>O portal vai rodar sem p</w:t>
      </w:r>
      <w:r>
        <w:rPr>
          <w:lang w:val="pt-BR"/>
        </w:rPr>
        <w:t>roblemas em um servidor php, wamp, xamp, mamp etc.</w:t>
      </w:r>
    </w:p>
    <w:p w14:paraId="0FB51F85" w14:textId="142FE61D" w:rsidR="00202A9B" w:rsidRDefault="00202A9B" w:rsidP="00202A9B">
      <w:pPr>
        <w:rPr>
          <w:lang w:val="pt-BR"/>
        </w:rPr>
      </w:pPr>
      <w:r>
        <w:rPr>
          <w:lang w:val="pt-BR"/>
        </w:rPr>
        <w:t>A api, rodará melhor usando composer com comandos artisan. Será necessário apenas acessar via terminal a pasta raiz da api, e iniciar o servidor com o comando “ php´artisan serve”, lembrando que pra isso, será necessário que o composer esteja devidamente instalado.</w:t>
      </w:r>
    </w:p>
    <w:p w14:paraId="0C9B931F" w14:textId="4767C2A9" w:rsidR="00202A9B" w:rsidRDefault="00202A9B" w:rsidP="00202A9B">
      <w:pPr>
        <w:rPr>
          <w:lang w:val="pt-BR"/>
        </w:rPr>
      </w:pPr>
    </w:p>
    <w:p w14:paraId="72A3A249" w14:textId="0A95C302" w:rsidR="00202A9B" w:rsidRDefault="00202A9B" w:rsidP="00202A9B">
      <w:pPr>
        <w:rPr>
          <w:lang w:val="pt-BR"/>
        </w:rPr>
      </w:pPr>
    </w:p>
    <w:p w14:paraId="2E66DA33" w14:textId="1620B557" w:rsidR="00202A9B" w:rsidRPr="00202A9B" w:rsidRDefault="00202A9B" w:rsidP="00202A9B">
      <w:pPr>
        <w:rPr>
          <w:sz w:val="40"/>
          <w:szCs w:val="40"/>
          <w:lang w:val="pt-BR"/>
        </w:rPr>
      </w:pPr>
      <w:r w:rsidRPr="00202A9B">
        <w:rPr>
          <w:sz w:val="40"/>
          <w:szCs w:val="40"/>
          <w:lang w:val="pt-BR"/>
        </w:rPr>
        <w:lastRenderedPageBreak/>
        <w:t>Sobre o Desenvolvimento</w:t>
      </w:r>
    </w:p>
    <w:p w14:paraId="7FD989C4" w14:textId="7A58FD55" w:rsidR="00202A9B" w:rsidRDefault="00202A9B" w:rsidP="00202A9B">
      <w:pPr>
        <w:rPr>
          <w:lang w:val="pt-BR"/>
        </w:rPr>
      </w:pPr>
      <w:r>
        <w:rPr>
          <w:lang w:val="pt-BR"/>
        </w:rPr>
        <w:t>Como falei não tive muito tempo, minha idéia era trabalhar o front com react js, e usar o twig template pra criar menos mistura de código, infelizmente isso iria me tomar muito mais tempo, gostei muito de trabalhar no projeto, trabalhar com api’s é fantastico.</w:t>
      </w:r>
    </w:p>
    <w:p w14:paraId="42FB9AEB" w14:textId="2A62F8A6" w:rsidR="00202A9B" w:rsidRDefault="00202A9B" w:rsidP="00202A9B">
      <w:pPr>
        <w:rPr>
          <w:lang w:val="pt-BR"/>
        </w:rPr>
      </w:pPr>
      <w:r>
        <w:rPr>
          <w:lang w:val="pt-BR"/>
        </w:rPr>
        <w:t>Infelizmente não consegui terminar tudo, fiquei devendo a parte das notas e algumas validações, pois não tive tempo suficiente, novamente obrigado pela oportunidade, espero que gostem do projeto, e me convidem para a proxima etapa da seleção, preciso muito da vaga... quem não precisa né, 2 anos desempregado é pau</w:t>
      </w:r>
      <w:r w:rsidR="00D470A6">
        <w:rPr>
          <w:lang w:val="pt-BR"/>
        </w:rPr>
        <w:t xml:space="preserve"> ainda mais com filha.</w:t>
      </w:r>
    </w:p>
    <w:p w14:paraId="31E9C6AE" w14:textId="2E9707E5" w:rsidR="00D470A6" w:rsidRPr="00202A9B" w:rsidRDefault="00D470A6" w:rsidP="00202A9B">
      <w:pPr>
        <w:rPr>
          <w:lang w:val="pt-BR"/>
        </w:rPr>
      </w:pPr>
      <w:r>
        <w:rPr>
          <w:lang w:val="pt-BR"/>
        </w:rPr>
        <w:t>Desde já agradeço</w:t>
      </w:r>
      <w:bookmarkStart w:id="0" w:name="_GoBack"/>
      <w:bookmarkEnd w:id="0"/>
    </w:p>
    <w:sectPr w:rsidR="00D470A6" w:rsidRPr="00202A9B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BDAC8" w14:textId="77777777" w:rsidR="00D62562" w:rsidRDefault="00D62562" w:rsidP="00A66B18">
      <w:pPr>
        <w:spacing w:before="0" w:after="0"/>
      </w:pPr>
      <w:r>
        <w:separator/>
      </w:r>
    </w:p>
  </w:endnote>
  <w:endnote w:type="continuationSeparator" w:id="0">
    <w:p w14:paraId="11F81BFB" w14:textId="77777777" w:rsidR="00D62562" w:rsidRDefault="00D6256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C57BE" w14:textId="77777777" w:rsidR="00D62562" w:rsidRDefault="00D62562" w:rsidP="00A66B18">
      <w:pPr>
        <w:spacing w:before="0" w:after="0"/>
      </w:pPr>
      <w:r>
        <w:separator/>
      </w:r>
    </w:p>
  </w:footnote>
  <w:footnote w:type="continuationSeparator" w:id="0">
    <w:p w14:paraId="7ED8135B" w14:textId="77777777" w:rsidR="00D62562" w:rsidRDefault="00D62562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88"/>
    <w:rsid w:val="00083BAA"/>
    <w:rsid w:val="0010680C"/>
    <w:rsid w:val="001766D6"/>
    <w:rsid w:val="001E2320"/>
    <w:rsid w:val="00202A9B"/>
    <w:rsid w:val="00214E28"/>
    <w:rsid w:val="00352B81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A66B18"/>
    <w:rsid w:val="00A6783B"/>
    <w:rsid w:val="00A96CF8"/>
    <w:rsid w:val="00AE1388"/>
    <w:rsid w:val="00AF3982"/>
    <w:rsid w:val="00B50294"/>
    <w:rsid w:val="00B57D6E"/>
    <w:rsid w:val="00C701F7"/>
    <w:rsid w:val="00C70786"/>
    <w:rsid w:val="00D470A6"/>
    <w:rsid w:val="00D62562"/>
    <w:rsid w:val="00D66593"/>
    <w:rsid w:val="00DE6DA2"/>
    <w:rsid w:val="00DF2D30"/>
    <w:rsid w:val="00E55D74"/>
    <w:rsid w:val="00E6540C"/>
    <w:rsid w:val="00E81E2A"/>
    <w:rsid w:val="00EE0952"/>
    <w:rsid w:val="00F3608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A92D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ryston%20Thiago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B22A81-98F8-461C-B06D-4BECD4DA30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44C654B-E8C8-498A-83B3-93D1B567E6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DBD49-C555-4629-9927-7994C2908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2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2019-05-18T01:11:00Z</dcterms:created>
  <dcterms:modified xsi:type="dcterms:W3CDTF">2019-05-18T01:33:00Z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